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52665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36"/>
          <w:szCs w:val="36"/>
          <w:lang w:val="en-US"/>
        </w:rPr>
      </w:pPr>
      <w:proofErr w:type="spellStart"/>
      <w:r>
        <w:rPr>
          <w:rFonts w:ascii="Helvetica" w:hAnsi="Helvetica" w:cs="Helvetica"/>
          <w:b/>
          <w:bCs/>
          <w:sz w:val="36"/>
          <w:szCs w:val="36"/>
          <w:lang w:val="en-US"/>
        </w:rPr>
        <w:t>Instaling</w:t>
      </w:r>
      <w:proofErr w:type="spellEnd"/>
      <w:r>
        <w:rPr>
          <w:rFonts w:ascii="Helvetica" w:hAnsi="Helvetica" w:cs="Helvetica"/>
          <w:b/>
          <w:bCs/>
          <w:sz w:val="36"/>
          <w:szCs w:val="36"/>
          <w:lang w:val="en-US"/>
        </w:rPr>
        <w:t xml:space="preserve"> and using Google Protocol Buffer</w:t>
      </w:r>
    </w:p>
    <w:p w14:paraId="06CEECB4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14:paraId="4B5B5A2E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</w:pPr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 xml:space="preserve">1. Download Compiler for </w:t>
      </w:r>
      <w:proofErr w:type="spellStart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ObjC</w:t>
      </w:r>
      <w:proofErr w:type="spellEnd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:</w:t>
      </w:r>
    </w:p>
    <w:p w14:paraId="0A9F77AC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Down load Compiler from link:</w:t>
      </w:r>
    </w:p>
    <w:p w14:paraId="22BEB69C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14:paraId="09705033" w14:textId="77777777" w:rsidR="00003569" w:rsidRDefault="00F34A6D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hyperlink r:id="rId6" w:history="1">
        <w:r w:rsidR="00003569">
          <w:rPr>
            <w:rFonts w:ascii="Helvetica" w:hAnsi="Helvetica" w:cs="Helvetica"/>
            <w:sz w:val="26"/>
            <w:szCs w:val="26"/>
            <w:u w:val="single"/>
            <w:lang w:val="en-US"/>
          </w:rPr>
          <w:t>https://github.com/mingchen/protobuf-ios</w:t>
        </w:r>
      </w:hyperlink>
    </w:p>
    <w:p w14:paraId="34C1599E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14:paraId="7897D8DD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FB0207"/>
          <w:lang w:val="en-US"/>
        </w:rPr>
      </w:pPr>
      <w:r>
        <w:rPr>
          <w:rFonts w:ascii="Helvetica" w:hAnsi="Helvetica" w:cs="Helvetica"/>
          <w:b/>
          <w:bCs/>
          <w:color w:val="FB0207"/>
          <w:u w:val="single"/>
          <w:lang w:val="en-US"/>
        </w:rPr>
        <w:t>*** Note:</w:t>
      </w:r>
      <w:r>
        <w:rPr>
          <w:rFonts w:ascii="Helvetica" w:hAnsi="Helvetica" w:cs="Helvetica"/>
          <w:color w:val="FB0207"/>
          <w:lang w:val="en-US"/>
        </w:rPr>
        <w:t xml:space="preserve"> We can download any version of compiler GG </w:t>
      </w:r>
      <w:proofErr w:type="spellStart"/>
      <w:r>
        <w:rPr>
          <w:rFonts w:ascii="Helvetica" w:hAnsi="Helvetica" w:cs="Helvetica"/>
          <w:color w:val="FB0207"/>
          <w:lang w:val="en-US"/>
        </w:rPr>
        <w:t>ProtoBuf</w:t>
      </w:r>
      <w:proofErr w:type="spellEnd"/>
      <w:r>
        <w:rPr>
          <w:rFonts w:ascii="Helvetica" w:hAnsi="Helvetica" w:cs="Helvetica"/>
          <w:color w:val="FB0207"/>
          <w:lang w:val="en-US"/>
        </w:rPr>
        <w:t xml:space="preserve"> but we have to check the supporting language, which has to include </w:t>
      </w:r>
      <w:proofErr w:type="spellStart"/>
      <w:r>
        <w:rPr>
          <w:rFonts w:ascii="Helvetica" w:hAnsi="Helvetica" w:cs="Helvetica"/>
          <w:color w:val="FB0207"/>
          <w:lang w:val="en-US"/>
        </w:rPr>
        <w:t>Obj</w:t>
      </w:r>
      <w:proofErr w:type="spellEnd"/>
      <w:r>
        <w:rPr>
          <w:rFonts w:ascii="Helvetica" w:hAnsi="Helvetica" w:cs="Helvetica"/>
          <w:color w:val="FB0207"/>
          <w:lang w:val="en-US"/>
        </w:rPr>
        <w:t>-C language. (Some versions of compiler not support).</w:t>
      </w:r>
    </w:p>
    <w:p w14:paraId="746787A6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14:paraId="42CBE4C3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jc w:val="both"/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</w:pPr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2. Make compiler and install:</w:t>
      </w:r>
    </w:p>
    <w:p w14:paraId="2313F79D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 cd to folder, holding downloaded Compiler source.</w:t>
      </w:r>
    </w:p>
    <w:p w14:paraId="500F15A8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- </w:t>
      </w:r>
      <w:r>
        <w:rPr>
          <w:rFonts w:ascii="Helvetica" w:hAnsi="Helvetica" w:cs="Helvetica"/>
          <w:i/>
          <w:iCs/>
          <w:sz w:val="26"/>
          <w:szCs w:val="26"/>
          <w:lang w:val="en-US"/>
        </w:rPr>
        <w:t>cd compiler</w:t>
      </w:r>
    </w:p>
    <w:p w14:paraId="6DBE9CC7" w14:textId="77777777" w:rsidR="00003569" w:rsidRDefault="00003569" w:rsidP="00F34A6D">
      <w:pPr>
        <w:widowControl w:val="0"/>
        <w:numPr>
          <w:ilvl w:val="0"/>
          <w:numId w:val="1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ind w:left="283" w:hanging="284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i/>
          <w:iCs/>
          <w:sz w:val="26"/>
          <w:szCs w:val="26"/>
          <w:lang w:val="en-US"/>
        </w:rPr>
        <w:t>./</w:t>
      </w:r>
      <w:proofErr w:type="gramEnd"/>
      <w:r>
        <w:rPr>
          <w:rFonts w:ascii="Helvetica" w:hAnsi="Helvetica" w:cs="Helvetica"/>
          <w:i/>
          <w:iCs/>
          <w:sz w:val="26"/>
          <w:szCs w:val="26"/>
          <w:lang w:val="en-US"/>
        </w:rPr>
        <w:t>autogen.sh</w:t>
      </w:r>
    </w:p>
    <w:p w14:paraId="44917AD3" w14:textId="77777777" w:rsidR="00003569" w:rsidRDefault="00003569" w:rsidP="00F34A6D">
      <w:pPr>
        <w:widowControl w:val="0"/>
        <w:numPr>
          <w:ilvl w:val="0"/>
          <w:numId w:val="1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ind w:left="283" w:hanging="284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i/>
          <w:iCs/>
          <w:sz w:val="26"/>
          <w:szCs w:val="26"/>
          <w:lang w:val="en-US"/>
        </w:rPr>
        <w:t>./</w:t>
      </w:r>
      <w:proofErr w:type="gramEnd"/>
      <w:r>
        <w:rPr>
          <w:rFonts w:ascii="Helvetica" w:hAnsi="Helvetica" w:cs="Helvetica"/>
          <w:i/>
          <w:iCs/>
          <w:sz w:val="26"/>
          <w:szCs w:val="26"/>
          <w:lang w:val="en-US"/>
        </w:rPr>
        <w:t>configure</w:t>
      </w:r>
    </w:p>
    <w:p w14:paraId="1C21C64C" w14:textId="77777777" w:rsidR="00003569" w:rsidRDefault="00003569" w:rsidP="00F34A6D">
      <w:pPr>
        <w:widowControl w:val="0"/>
        <w:numPr>
          <w:ilvl w:val="0"/>
          <w:numId w:val="1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ind w:left="283" w:hanging="284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i/>
          <w:iCs/>
          <w:sz w:val="26"/>
          <w:szCs w:val="26"/>
          <w:lang w:val="en-US"/>
        </w:rPr>
        <w:t>make</w:t>
      </w:r>
      <w:proofErr w:type="gramEnd"/>
    </w:p>
    <w:p w14:paraId="56C11CB0" w14:textId="77777777" w:rsidR="00003569" w:rsidRDefault="00003569" w:rsidP="00F34A6D">
      <w:pPr>
        <w:widowControl w:val="0"/>
        <w:numPr>
          <w:ilvl w:val="0"/>
          <w:numId w:val="1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ind w:left="283" w:hanging="284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i/>
          <w:iCs/>
          <w:sz w:val="26"/>
          <w:szCs w:val="26"/>
          <w:lang w:val="en-US"/>
        </w:rPr>
        <w:t>make</w:t>
      </w:r>
      <w:proofErr w:type="gramEnd"/>
      <w:r>
        <w:rPr>
          <w:rFonts w:ascii="Helvetica" w:hAnsi="Helvetica" w:cs="Helvetica"/>
          <w:i/>
          <w:iCs/>
          <w:sz w:val="26"/>
          <w:szCs w:val="26"/>
          <w:lang w:val="en-US"/>
        </w:rPr>
        <w:t xml:space="preserve"> install</w:t>
      </w:r>
    </w:p>
    <w:p w14:paraId="497665ED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color w:val="FB0207"/>
          <w:u w:val="single"/>
          <w:lang w:val="en-US"/>
        </w:rPr>
        <w:t>*** Note:</w:t>
      </w:r>
      <w:r>
        <w:rPr>
          <w:rFonts w:ascii="Helvetica" w:hAnsi="Helvetica" w:cs="Helvetica"/>
          <w:b/>
          <w:bCs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We need “</w:t>
      </w:r>
      <w:proofErr w:type="spellStart"/>
      <w:r>
        <w:rPr>
          <w:rFonts w:ascii="Helvetica" w:hAnsi="Helvetica" w:cs="Helvetica"/>
          <w:lang w:val="en-US"/>
        </w:rPr>
        <w:t>autoconf</w:t>
      </w:r>
      <w:proofErr w:type="spellEnd"/>
      <w:r>
        <w:rPr>
          <w:rFonts w:ascii="Helvetica" w:hAnsi="Helvetica" w:cs="Helvetica"/>
          <w:lang w:val="en-US"/>
        </w:rPr>
        <w:t xml:space="preserve">” to </w:t>
      </w:r>
      <w:proofErr w:type="gramStart"/>
      <w:r>
        <w:rPr>
          <w:rFonts w:ascii="Helvetica" w:hAnsi="Helvetica" w:cs="Helvetica"/>
          <w:lang w:val="en-US"/>
        </w:rPr>
        <w:t>compile .proto</w:t>
      </w:r>
      <w:proofErr w:type="gramEnd"/>
      <w:r>
        <w:rPr>
          <w:rFonts w:ascii="Helvetica" w:hAnsi="Helvetica" w:cs="Helvetica"/>
          <w:lang w:val="en-US"/>
        </w:rPr>
        <w:t xml:space="preserve"> files. So we can install </w:t>
      </w:r>
      <w:proofErr w:type="spellStart"/>
      <w:r>
        <w:rPr>
          <w:rFonts w:ascii="Helvetica" w:hAnsi="Helvetica" w:cs="Helvetica"/>
          <w:lang w:val="en-US"/>
        </w:rPr>
        <w:t>autoconf</w:t>
      </w:r>
      <w:proofErr w:type="spellEnd"/>
    </w:p>
    <w:p w14:paraId="5E3114B4" w14:textId="77777777" w:rsidR="00003569" w:rsidRDefault="00003569" w:rsidP="00F34A6D">
      <w:pPr>
        <w:widowControl w:val="0"/>
        <w:numPr>
          <w:ilvl w:val="0"/>
          <w:numId w:val="2"/>
        </w:numPr>
        <w:tabs>
          <w:tab w:val="left" w:pos="20"/>
          <w:tab w:val="left" w:pos="28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ind w:left="261" w:hanging="262"/>
        <w:jc w:val="both"/>
        <w:rPr>
          <w:rFonts w:ascii="Helvetica" w:hAnsi="Helvetica" w:cs="Helvetica"/>
          <w:i/>
          <w:iCs/>
          <w:lang w:val="en-US"/>
        </w:rPr>
      </w:pPr>
      <w:proofErr w:type="gramStart"/>
      <w:r>
        <w:rPr>
          <w:rFonts w:ascii="Helvetica" w:hAnsi="Helvetica" w:cs="Helvetica"/>
          <w:i/>
          <w:iCs/>
          <w:lang w:val="en-US"/>
        </w:rPr>
        <w:t>brew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install </w:t>
      </w:r>
      <w:proofErr w:type="spellStart"/>
      <w:r>
        <w:rPr>
          <w:rFonts w:ascii="Helvetica" w:hAnsi="Helvetica" w:cs="Helvetica"/>
          <w:i/>
          <w:iCs/>
          <w:lang w:val="en-US"/>
        </w:rPr>
        <w:t>autoconf</w:t>
      </w:r>
      <w:proofErr w:type="spellEnd"/>
    </w:p>
    <w:p w14:paraId="1BF434E7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If brew command not found, run:</w:t>
      </w:r>
    </w:p>
    <w:p w14:paraId="029E50E5" w14:textId="77777777" w:rsidR="00003569" w:rsidRDefault="00003569" w:rsidP="00F34A6D">
      <w:pPr>
        <w:widowControl w:val="0"/>
        <w:numPr>
          <w:ilvl w:val="0"/>
          <w:numId w:val="3"/>
        </w:numPr>
        <w:tabs>
          <w:tab w:val="left" w:pos="20"/>
          <w:tab w:val="left" w:pos="28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atLeast"/>
        <w:ind w:left="261" w:hanging="262"/>
        <w:rPr>
          <w:rFonts w:ascii="Helvetica" w:hAnsi="Helvetica" w:cs="Helvetica"/>
          <w:i/>
          <w:iCs/>
          <w:lang w:val="en-US"/>
        </w:rPr>
      </w:pPr>
      <w:proofErr w:type="gramStart"/>
      <w:r>
        <w:rPr>
          <w:rFonts w:ascii="Helvetica" w:hAnsi="Helvetica" w:cs="Helvetica"/>
          <w:i/>
          <w:iCs/>
          <w:lang w:val="en-US"/>
        </w:rPr>
        <w:t>ruby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-e "$(curl -</w:t>
      </w:r>
      <w:proofErr w:type="spellStart"/>
      <w:r>
        <w:rPr>
          <w:rFonts w:ascii="Helvetica" w:hAnsi="Helvetica" w:cs="Helvetica"/>
          <w:i/>
          <w:iCs/>
          <w:lang w:val="en-US"/>
        </w:rPr>
        <w:t>fsSL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https://raw.githubusercontent.com/Homebrew/install/master/install)”</w:t>
      </w:r>
    </w:p>
    <w:p w14:paraId="0E9225E7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atLeast"/>
        <w:jc w:val="both"/>
        <w:rPr>
          <w:rFonts w:ascii="Helvetica" w:hAnsi="Helvetica" w:cs="Helvetica"/>
          <w:lang w:val="en-US"/>
        </w:rPr>
      </w:pPr>
    </w:p>
    <w:p w14:paraId="17C4D80E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If there is an </w:t>
      </w:r>
      <w:proofErr w:type="gramStart"/>
      <w:r>
        <w:rPr>
          <w:rFonts w:ascii="Helvetica" w:hAnsi="Helvetica" w:cs="Helvetica"/>
          <w:lang w:val="en-US"/>
        </w:rPr>
        <w:t>error :</w:t>
      </w:r>
      <w:proofErr w:type="gramEnd"/>
      <w:r>
        <w:rPr>
          <w:rFonts w:ascii="Helvetica" w:hAnsi="Helvetica" w:cs="Helvetica"/>
          <w:lang w:val="en-US"/>
        </w:rPr>
        <w:t xml:space="preserve"> “</w:t>
      </w:r>
      <w:proofErr w:type="spellStart"/>
      <w:r>
        <w:rPr>
          <w:rFonts w:ascii="Helvetica" w:hAnsi="Helvetica" w:cs="Helvetica"/>
          <w:lang w:val="en-US"/>
        </w:rPr>
        <w:t>aclocal</w:t>
      </w:r>
      <w:proofErr w:type="spellEnd"/>
      <w:r>
        <w:rPr>
          <w:rFonts w:ascii="Helvetica" w:hAnsi="Helvetica" w:cs="Helvetica"/>
          <w:lang w:val="en-US"/>
        </w:rPr>
        <w:t>: not such file or directory”, run:</w:t>
      </w:r>
    </w:p>
    <w:p w14:paraId="75A13FFD" w14:textId="77777777" w:rsidR="00003569" w:rsidRDefault="00003569" w:rsidP="00F34A6D">
      <w:pPr>
        <w:widowControl w:val="0"/>
        <w:numPr>
          <w:ilvl w:val="0"/>
          <w:numId w:val="4"/>
        </w:numPr>
        <w:tabs>
          <w:tab w:val="left" w:pos="20"/>
          <w:tab w:val="left" w:pos="28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ind w:left="261" w:hanging="262"/>
        <w:jc w:val="both"/>
        <w:rPr>
          <w:rFonts w:ascii="Helvetica" w:hAnsi="Helvetica" w:cs="Helvetica"/>
          <w:i/>
          <w:iCs/>
          <w:lang w:val="en-US"/>
        </w:rPr>
      </w:pPr>
      <w:proofErr w:type="gramStart"/>
      <w:r>
        <w:rPr>
          <w:rFonts w:ascii="Helvetica" w:hAnsi="Helvetica" w:cs="Helvetica"/>
          <w:i/>
          <w:iCs/>
          <w:lang w:val="en-US"/>
        </w:rPr>
        <w:t>brew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install </w:t>
      </w:r>
      <w:proofErr w:type="spellStart"/>
      <w:r>
        <w:rPr>
          <w:rFonts w:ascii="Helvetica" w:hAnsi="Helvetica" w:cs="Helvetica"/>
          <w:i/>
          <w:iCs/>
          <w:lang w:val="en-US"/>
        </w:rPr>
        <w:t>automake</w:t>
      </w:r>
      <w:proofErr w:type="spellEnd"/>
    </w:p>
    <w:p w14:paraId="4620C1E0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If there if an error like </w:t>
      </w:r>
      <w:proofErr w:type="gramStart"/>
      <w:r>
        <w:rPr>
          <w:rFonts w:ascii="Helvetica" w:hAnsi="Helvetica" w:cs="Helvetica"/>
          <w:lang w:val="en-US"/>
        </w:rPr>
        <w:t>this :</w:t>
      </w:r>
      <w:proofErr w:type="gramEnd"/>
      <w:r>
        <w:rPr>
          <w:rFonts w:ascii="Helvetica" w:hAnsi="Helvetica" w:cs="Helvetica"/>
          <w:lang w:val="en-US"/>
        </w:rPr>
        <w:t xml:space="preserve"> “undefined macro: AC_PROG_LIBTOOL”, run command to install </w:t>
      </w:r>
      <w:proofErr w:type="spellStart"/>
      <w:r>
        <w:rPr>
          <w:rFonts w:ascii="Helvetica" w:hAnsi="Helvetica" w:cs="Helvetica"/>
          <w:lang w:val="en-US"/>
        </w:rPr>
        <w:t>libtool</w:t>
      </w:r>
      <w:proofErr w:type="spellEnd"/>
      <w:r>
        <w:rPr>
          <w:rFonts w:ascii="Helvetica" w:hAnsi="Helvetica" w:cs="Helvetica"/>
          <w:lang w:val="en-US"/>
        </w:rPr>
        <w:t>:</w:t>
      </w:r>
    </w:p>
    <w:p w14:paraId="71BA76AE" w14:textId="77777777" w:rsidR="00003569" w:rsidRDefault="00003569" w:rsidP="00F34A6D">
      <w:pPr>
        <w:widowControl w:val="0"/>
        <w:numPr>
          <w:ilvl w:val="0"/>
          <w:numId w:val="5"/>
        </w:numPr>
        <w:tabs>
          <w:tab w:val="left" w:pos="20"/>
          <w:tab w:val="left" w:pos="28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ind w:left="261" w:hanging="262"/>
        <w:jc w:val="both"/>
        <w:rPr>
          <w:rFonts w:ascii="Helvetica" w:hAnsi="Helvetica" w:cs="Helvetica"/>
          <w:i/>
          <w:iCs/>
          <w:lang w:val="en-US"/>
        </w:rPr>
      </w:pPr>
      <w:proofErr w:type="gramStart"/>
      <w:r>
        <w:rPr>
          <w:rFonts w:ascii="Helvetica" w:hAnsi="Helvetica" w:cs="Helvetica"/>
          <w:i/>
          <w:iCs/>
          <w:lang w:val="en-US"/>
        </w:rPr>
        <w:t>brew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install </w:t>
      </w:r>
      <w:proofErr w:type="spellStart"/>
      <w:r>
        <w:rPr>
          <w:rFonts w:ascii="Helvetica" w:hAnsi="Helvetica" w:cs="Helvetica"/>
          <w:i/>
          <w:iCs/>
          <w:lang w:val="en-US"/>
        </w:rPr>
        <w:t>libtool</w:t>
      </w:r>
      <w:proofErr w:type="spellEnd"/>
    </w:p>
    <w:p w14:paraId="1967D5EB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60"/>
        <w:jc w:val="both"/>
        <w:rPr>
          <w:rFonts w:ascii="Helvetica" w:hAnsi="Helvetica" w:cs="Helvetica"/>
          <w:sz w:val="26"/>
          <w:szCs w:val="26"/>
          <w:lang w:val="en-US"/>
        </w:rPr>
      </w:pPr>
    </w:p>
    <w:p w14:paraId="3F8650A5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</w:pPr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 xml:space="preserve">3. </w:t>
      </w:r>
      <w:proofErr w:type="gramStart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Create .proto</w:t>
      </w:r>
      <w:proofErr w:type="gramEnd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 xml:space="preserve"> files:</w:t>
      </w:r>
    </w:p>
    <w:p w14:paraId="1ED08D3B" w14:textId="77777777" w:rsidR="00003569" w:rsidRDefault="00003569" w:rsidP="00F34A6D">
      <w:pPr>
        <w:widowControl w:val="0"/>
        <w:tabs>
          <w:tab w:val="right" w:pos="90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lastRenderedPageBreak/>
        <w:t xml:space="preserve">Use editor for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creating .proto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files with content like this:</w:t>
      </w:r>
    </w:p>
    <w:p w14:paraId="41C6C841" w14:textId="77777777" w:rsidR="00003569" w:rsidRDefault="00003569" w:rsidP="00F34A6D">
      <w:pPr>
        <w:widowControl w:val="0"/>
        <w:tabs>
          <w:tab w:val="right" w:pos="90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Example file </w:t>
      </w:r>
      <w:proofErr w:type="spellStart"/>
      <w:proofErr w:type="gramStart"/>
      <w:r>
        <w:rPr>
          <w:rFonts w:ascii="Helvetica" w:hAnsi="Helvetica" w:cs="Helvetica"/>
          <w:i/>
          <w:iCs/>
          <w:sz w:val="26"/>
          <w:szCs w:val="26"/>
          <w:lang w:val="en-US"/>
        </w:rPr>
        <w:t>MessageRequest.proto</w:t>
      </w:r>
      <w:proofErr w:type="spellEnd"/>
      <w:r>
        <w:rPr>
          <w:rFonts w:ascii="Helvetica" w:hAnsi="Helvetica" w:cs="Helvetica"/>
          <w:i/>
          <w:iCs/>
          <w:sz w:val="26"/>
          <w:szCs w:val="26"/>
          <w:lang w:val="en-US"/>
        </w:rPr>
        <w:t xml:space="preserve"> :</w:t>
      </w:r>
      <w:proofErr w:type="gramEnd"/>
      <w:r>
        <w:rPr>
          <w:rFonts w:ascii="Helvetica" w:hAnsi="Helvetica" w:cs="Helvetica"/>
          <w:i/>
          <w:iCs/>
          <w:sz w:val="26"/>
          <w:szCs w:val="26"/>
          <w:lang w:val="en-US"/>
        </w:rPr>
        <w:t xml:space="preserve"> </w:t>
      </w:r>
    </w:p>
    <w:p w14:paraId="01FD4BD2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proofErr w:type="gramStart"/>
      <w:r>
        <w:rPr>
          <w:rFonts w:ascii="Helvetica" w:hAnsi="Helvetica" w:cs="Helvetica"/>
          <w:i/>
          <w:iCs/>
          <w:lang w:val="en-US"/>
        </w:rPr>
        <w:t>message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</w:t>
      </w:r>
      <w:proofErr w:type="spellStart"/>
      <w:r>
        <w:rPr>
          <w:rFonts w:ascii="Helvetica" w:hAnsi="Helvetica" w:cs="Helvetica"/>
          <w:i/>
          <w:iCs/>
          <w:lang w:val="en-US"/>
        </w:rPr>
        <w:t>RequestMessage</w:t>
      </w:r>
      <w:proofErr w:type="spellEnd"/>
    </w:p>
    <w:p w14:paraId="6D526179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>{</w:t>
      </w:r>
    </w:p>
    <w:p w14:paraId="0C7242EB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</w:t>
      </w:r>
    </w:p>
    <w:p w14:paraId="167DE167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</w:t>
      </w:r>
      <w:proofErr w:type="gramStart"/>
      <w:r>
        <w:rPr>
          <w:rFonts w:ascii="Helvetica" w:hAnsi="Helvetica" w:cs="Helvetica"/>
          <w:i/>
          <w:iCs/>
          <w:lang w:val="en-US"/>
        </w:rPr>
        <w:t>required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string content = 1;</w:t>
      </w:r>
    </w:p>
    <w:p w14:paraId="763CF073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</w:t>
      </w:r>
      <w:proofErr w:type="gramStart"/>
      <w:r>
        <w:rPr>
          <w:rFonts w:ascii="Helvetica" w:hAnsi="Helvetica" w:cs="Helvetica"/>
          <w:i/>
          <w:iCs/>
          <w:lang w:val="en-US"/>
        </w:rPr>
        <w:t>required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</w:t>
      </w:r>
      <w:proofErr w:type="spellStart"/>
      <w:r>
        <w:rPr>
          <w:rFonts w:ascii="Helvetica" w:hAnsi="Helvetica" w:cs="Helvetica"/>
          <w:i/>
          <w:iCs/>
          <w:lang w:val="en-US"/>
        </w:rPr>
        <w:t>PersionReceipt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</w:t>
      </w:r>
      <w:proofErr w:type="spellStart"/>
      <w:r>
        <w:rPr>
          <w:rFonts w:ascii="Helvetica" w:hAnsi="Helvetica" w:cs="Helvetica"/>
          <w:i/>
          <w:iCs/>
          <w:lang w:val="en-US"/>
        </w:rPr>
        <w:t>perReceipt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= 2;</w:t>
      </w:r>
    </w:p>
    <w:p w14:paraId="1AE16949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</w:t>
      </w:r>
      <w:proofErr w:type="gramStart"/>
      <w:r>
        <w:rPr>
          <w:rFonts w:ascii="Helvetica" w:hAnsi="Helvetica" w:cs="Helvetica"/>
          <w:i/>
          <w:iCs/>
          <w:lang w:val="en-US"/>
        </w:rPr>
        <w:t>required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</w:t>
      </w:r>
      <w:proofErr w:type="spellStart"/>
      <w:r>
        <w:rPr>
          <w:rFonts w:ascii="Helvetica" w:hAnsi="Helvetica" w:cs="Helvetica"/>
          <w:i/>
          <w:iCs/>
          <w:lang w:val="en-US"/>
        </w:rPr>
        <w:t>PersionSend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</w:t>
      </w:r>
      <w:proofErr w:type="spellStart"/>
      <w:r>
        <w:rPr>
          <w:rFonts w:ascii="Helvetica" w:hAnsi="Helvetica" w:cs="Helvetica"/>
          <w:i/>
          <w:iCs/>
          <w:lang w:val="en-US"/>
        </w:rPr>
        <w:t>perSend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= 3;</w:t>
      </w:r>
    </w:p>
    <w:p w14:paraId="5490D296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</w:p>
    <w:p w14:paraId="52EB9FC1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</w:p>
    <w:p w14:paraId="345C9218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</w:t>
      </w:r>
      <w:proofErr w:type="gramStart"/>
      <w:r>
        <w:rPr>
          <w:rFonts w:ascii="Helvetica" w:hAnsi="Helvetica" w:cs="Helvetica"/>
          <w:i/>
          <w:iCs/>
          <w:lang w:val="en-US"/>
        </w:rPr>
        <w:t>message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</w:t>
      </w:r>
      <w:proofErr w:type="spellStart"/>
      <w:r>
        <w:rPr>
          <w:rFonts w:ascii="Helvetica" w:hAnsi="Helvetica" w:cs="Helvetica"/>
          <w:i/>
          <w:iCs/>
          <w:lang w:val="en-US"/>
        </w:rPr>
        <w:t>PersionReceipt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{</w:t>
      </w:r>
    </w:p>
    <w:p w14:paraId="5E5D7A88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</w:p>
    <w:p w14:paraId="4332AF1D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    </w:t>
      </w:r>
      <w:proofErr w:type="gramStart"/>
      <w:r>
        <w:rPr>
          <w:rFonts w:ascii="Helvetica" w:hAnsi="Helvetica" w:cs="Helvetica"/>
          <w:i/>
          <w:iCs/>
          <w:lang w:val="en-US"/>
        </w:rPr>
        <w:t>required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int32 </w:t>
      </w:r>
      <w:proofErr w:type="spellStart"/>
      <w:r>
        <w:rPr>
          <w:rFonts w:ascii="Helvetica" w:hAnsi="Helvetica" w:cs="Helvetica"/>
          <w:i/>
          <w:iCs/>
          <w:lang w:val="en-US"/>
        </w:rPr>
        <w:t>userID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= 1;</w:t>
      </w:r>
    </w:p>
    <w:p w14:paraId="0A74C11B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    </w:t>
      </w:r>
      <w:proofErr w:type="gramStart"/>
      <w:r>
        <w:rPr>
          <w:rFonts w:ascii="Helvetica" w:hAnsi="Helvetica" w:cs="Helvetica"/>
          <w:i/>
          <w:iCs/>
          <w:lang w:val="en-US"/>
        </w:rPr>
        <w:t>required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string </w:t>
      </w:r>
      <w:proofErr w:type="spellStart"/>
      <w:r>
        <w:rPr>
          <w:rFonts w:ascii="Helvetica" w:hAnsi="Helvetica" w:cs="Helvetica"/>
          <w:i/>
          <w:iCs/>
          <w:lang w:val="en-US"/>
        </w:rPr>
        <w:t>userName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= 2;</w:t>
      </w:r>
    </w:p>
    <w:p w14:paraId="3C20ECEB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    </w:t>
      </w:r>
      <w:proofErr w:type="gramStart"/>
      <w:r>
        <w:rPr>
          <w:rFonts w:ascii="Helvetica" w:hAnsi="Helvetica" w:cs="Helvetica"/>
          <w:i/>
          <w:iCs/>
          <w:lang w:val="en-US"/>
        </w:rPr>
        <w:t>required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bytes </w:t>
      </w:r>
      <w:proofErr w:type="spellStart"/>
      <w:r>
        <w:rPr>
          <w:rFonts w:ascii="Helvetica" w:hAnsi="Helvetica" w:cs="Helvetica"/>
          <w:i/>
          <w:iCs/>
          <w:lang w:val="en-US"/>
        </w:rPr>
        <w:t>userAvatar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= 3;</w:t>
      </w:r>
    </w:p>
    <w:p w14:paraId="562DD17B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}</w:t>
      </w:r>
    </w:p>
    <w:p w14:paraId="36CA3AEB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</w:p>
    <w:p w14:paraId="07431E0B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</w:t>
      </w:r>
      <w:proofErr w:type="gramStart"/>
      <w:r>
        <w:rPr>
          <w:rFonts w:ascii="Helvetica" w:hAnsi="Helvetica" w:cs="Helvetica"/>
          <w:i/>
          <w:iCs/>
          <w:lang w:val="en-US"/>
        </w:rPr>
        <w:t>message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</w:t>
      </w:r>
      <w:proofErr w:type="spellStart"/>
      <w:r>
        <w:rPr>
          <w:rFonts w:ascii="Helvetica" w:hAnsi="Helvetica" w:cs="Helvetica"/>
          <w:i/>
          <w:iCs/>
          <w:lang w:val="en-US"/>
        </w:rPr>
        <w:t>PersionSend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{</w:t>
      </w:r>
    </w:p>
    <w:p w14:paraId="34E44937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</w:p>
    <w:p w14:paraId="34D985D1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    </w:t>
      </w:r>
      <w:proofErr w:type="gramStart"/>
      <w:r>
        <w:rPr>
          <w:rFonts w:ascii="Helvetica" w:hAnsi="Helvetica" w:cs="Helvetica"/>
          <w:i/>
          <w:iCs/>
          <w:lang w:val="en-US"/>
        </w:rPr>
        <w:t>required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int32 </w:t>
      </w:r>
      <w:proofErr w:type="spellStart"/>
      <w:r>
        <w:rPr>
          <w:rFonts w:ascii="Helvetica" w:hAnsi="Helvetica" w:cs="Helvetica"/>
          <w:i/>
          <w:iCs/>
          <w:lang w:val="en-US"/>
        </w:rPr>
        <w:t>userID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= 1;</w:t>
      </w:r>
    </w:p>
    <w:p w14:paraId="17EF7DAB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    </w:t>
      </w:r>
      <w:proofErr w:type="gramStart"/>
      <w:r>
        <w:rPr>
          <w:rFonts w:ascii="Helvetica" w:hAnsi="Helvetica" w:cs="Helvetica"/>
          <w:i/>
          <w:iCs/>
          <w:lang w:val="en-US"/>
        </w:rPr>
        <w:t>required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string </w:t>
      </w:r>
      <w:proofErr w:type="spellStart"/>
      <w:r>
        <w:rPr>
          <w:rFonts w:ascii="Helvetica" w:hAnsi="Helvetica" w:cs="Helvetica"/>
          <w:i/>
          <w:iCs/>
          <w:lang w:val="en-US"/>
        </w:rPr>
        <w:t>userName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= 2;</w:t>
      </w:r>
    </w:p>
    <w:p w14:paraId="59B4BB52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    </w:t>
      </w:r>
      <w:proofErr w:type="gramStart"/>
      <w:r>
        <w:rPr>
          <w:rFonts w:ascii="Helvetica" w:hAnsi="Helvetica" w:cs="Helvetica"/>
          <w:i/>
          <w:iCs/>
          <w:lang w:val="en-US"/>
        </w:rPr>
        <w:t>required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bytes </w:t>
      </w:r>
      <w:proofErr w:type="spellStart"/>
      <w:r>
        <w:rPr>
          <w:rFonts w:ascii="Helvetica" w:hAnsi="Helvetica" w:cs="Helvetica"/>
          <w:i/>
          <w:iCs/>
          <w:lang w:val="en-US"/>
        </w:rPr>
        <w:t>userAvatar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= 3;</w:t>
      </w:r>
    </w:p>
    <w:p w14:paraId="05832D75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</w:p>
    <w:p w14:paraId="14738DDD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}</w:t>
      </w:r>
    </w:p>
    <w:p w14:paraId="30161F25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    </w:t>
      </w:r>
    </w:p>
    <w:p w14:paraId="5BB58955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>}</w:t>
      </w:r>
    </w:p>
    <w:p w14:paraId="5E62793D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</w:p>
    <w:p w14:paraId="02D20091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To make clear what is the content </w:t>
      </w:r>
      <w:proofErr w:type="gramStart"/>
      <w:r>
        <w:rPr>
          <w:rFonts w:ascii="Helvetica" w:hAnsi="Helvetica" w:cs="Helvetica"/>
          <w:i/>
          <w:iCs/>
          <w:lang w:val="en-US"/>
        </w:rPr>
        <w:t>of .proto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file please read in file “Google Protocol Buffer”</w:t>
      </w:r>
    </w:p>
    <w:p w14:paraId="4D6C6143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</w:p>
    <w:p w14:paraId="51DC3616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</w:pPr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 xml:space="preserve">4. Compile file .h and .m for </w:t>
      </w:r>
      <w:proofErr w:type="spellStart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obj</w:t>
      </w:r>
      <w:proofErr w:type="spellEnd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-C:</w:t>
      </w:r>
    </w:p>
    <w:p w14:paraId="0813C64F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Run:</w:t>
      </w:r>
    </w:p>
    <w:p w14:paraId="79AB6FC8" w14:textId="77777777" w:rsidR="00003569" w:rsidRDefault="00003569" w:rsidP="00F34A6D">
      <w:pPr>
        <w:widowControl w:val="0"/>
        <w:numPr>
          <w:ilvl w:val="0"/>
          <w:numId w:val="6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3" w:hanging="284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lang w:val="en-US"/>
        </w:rPr>
        <w:t>.</w:t>
      </w:r>
      <w:r>
        <w:rPr>
          <w:rFonts w:ascii="Helvetica" w:hAnsi="Helvetica" w:cs="Helvetica"/>
          <w:i/>
          <w:iCs/>
          <w:sz w:val="26"/>
          <w:szCs w:val="26"/>
          <w:lang w:val="en-US"/>
        </w:rPr>
        <w:t>/</w:t>
      </w:r>
      <w:proofErr w:type="spellStart"/>
      <w:proofErr w:type="gramEnd"/>
      <w:r>
        <w:rPr>
          <w:rFonts w:ascii="Helvetica" w:hAnsi="Helvetica" w:cs="Helvetica"/>
          <w:i/>
          <w:iCs/>
          <w:sz w:val="26"/>
          <w:szCs w:val="26"/>
          <w:lang w:val="en-US"/>
        </w:rPr>
        <w:t>src</w:t>
      </w:r>
      <w:proofErr w:type="spellEnd"/>
      <w:r>
        <w:rPr>
          <w:rFonts w:ascii="Helvetica" w:hAnsi="Helvetica" w:cs="Helvetica"/>
          <w:i/>
          <w:iCs/>
          <w:sz w:val="26"/>
          <w:szCs w:val="26"/>
          <w:lang w:val="en-US"/>
        </w:rPr>
        <w:t>/</w:t>
      </w:r>
      <w:proofErr w:type="spellStart"/>
      <w:r>
        <w:rPr>
          <w:rFonts w:ascii="Helvetica" w:hAnsi="Helvetica" w:cs="Helvetica"/>
          <w:i/>
          <w:iCs/>
          <w:sz w:val="26"/>
          <w:szCs w:val="26"/>
          <w:lang w:val="en-US"/>
        </w:rPr>
        <w:t>protoc</w:t>
      </w:r>
      <w:proofErr w:type="spellEnd"/>
      <w:r>
        <w:rPr>
          <w:rFonts w:ascii="Helvetica" w:hAnsi="Helvetica" w:cs="Helvetica"/>
          <w:i/>
          <w:iCs/>
          <w:sz w:val="26"/>
          <w:szCs w:val="26"/>
          <w:lang w:val="en-US"/>
        </w:rPr>
        <w:t xml:space="preserve"> --</w:t>
      </w:r>
      <w:proofErr w:type="spellStart"/>
      <w:r>
        <w:rPr>
          <w:rFonts w:ascii="Helvetica" w:hAnsi="Helvetica" w:cs="Helvetica"/>
          <w:i/>
          <w:iCs/>
          <w:sz w:val="26"/>
          <w:szCs w:val="26"/>
          <w:lang w:val="en-US"/>
        </w:rPr>
        <w:t>objc_out</w:t>
      </w:r>
      <w:proofErr w:type="spellEnd"/>
      <w:r>
        <w:rPr>
          <w:rFonts w:ascii="Helvetica" w:hAnsi="Helvetica" w:cs="Helvetica"/>
          <w:i/>
          <w:iCs/>
          <w:sz w:val="26"/>
          <w:szCs w:val="26"/>
          <w:lang w:val="en-US"/>
        </w:rPr>
        <w:t xml:space="preserve">=. </w:t>
      </w:r>
      <w:proofErr w:type="spellStart"/>
      <w:r>
        <w:rPr>
          <w:rFonts w:ascii="Helvetica" w:hAnsi="Helvetica" w:cs="Helvetica"/>
          <w:i/>
          <w:iCs/>
          <w:sz w:val="26"/>
          <w:szCs w:val="26"/>
          <w:lang w:val="en-US"/>
        </w:rPr>
        <w:t>MessageRequest.proto</w:t>
      </w:r>
      <w:proofErr w:type="spellEnd"/>
    </w:p>
    <w:p w14:paraId="40EC3681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</w:p>
    <w:p w14:paraId="40F3CD9A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After compiling, we will receive 2 files:</w:t>
      </w:r>
    </w:p>
    <w:p w14:paraId="64236582" w14:textId="77777777" w:rsidR="00003569" w:rsidRDefault="00003569" w:rsidP="00F34A6D">
      <w:pPr>
        <w:widowControl w:val="0"/>
        <w:numPr>
          <w:ilvl w:val="0"/>
          <w:numId w:val="7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3" w:hanging="284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  <w:proofErr w:type="spellStart"/>
      <w:r>
        <w:rPr>
          <w:rFonts w:ascii="Helvetica" w:hAnsi="Helvetica" w:cs="Helvetica"/>
          <w:i/>
          <w:iCs/>
          <w:sz w:val="26"/>
          <w:szCs w:val="26"/>
          <w:lang w:val="en-US"/>
        </w:rPr>
        <w:t>MessageRequest.h</w:t>
      </w:r>
      <w:proofErr w:type="spellEnd"/>
    </w:p>
    <w:p w14:paraId="3CFA20E4" w14:textId="77777777" w:rsidR="00003569" w:rsidRDefault="00003569" w:rsidP="00F34A6D">
      <w:pPr>
        <w:widowControl w:val="0"/>
        <w:numPr>
          <w:ilvl w:val="0"/>
          <w:numId w:val="7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3" w:hanging="284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  <w:proofErr w:type="spellStart"/>
      <w:r>
        <w:rPr>
          <w:rFonts w:ascii="Helvetica" w:hAnsi="Helvetica" w:cs="Helvetica"/>
          <w:i/>
          <w:iCs/>
          <w:sz w:val="26"/>
          <w:szCs w:val="26"/>
          <w:lang w:val="en-US"/>
        </w:rPr>
        <w:t>MessageRequest.m</w:t>
      </w:r>
      <w:proofErr w:type="spellEnd"/>
    </w:p>
    <w:p w14:paraId="62CC9D8C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</w:p>
    <w:p w14:paraId="5EC4F214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  <w:r>
        <w:rPr>
          <w:rFonts w:ascii="Helvetica" w:hAnsi="Helvetica" w:cs="Helvetica"/>
          <w:i/>
          <w:iCs/>
          <w:color w:val="FB0207"/>
          <w:sz w:val="26"/>
          <w:szCs w:val="26"/>
          <w:lang w:val="en-US"/>
        </w:rPr>
        <w:t>** Note:</w:t>
      </w:r>
      <w:r>
        <w:rPr>
          <w:rFonts w:ascii="Helvetica" w:hAnsi="Helvetica" w:cs="Helvetica"/>
          <w:i/>
          <w:iCs/>
          <w:sz w:val="26"/>
          <w:szCs w:val="26"/>
          <w:lang w:val="en-US"/>
        </w:rPr>
        <w:t xml:space="preserve"> if there is an error: “—</w:t>
      </w:r>
      <w:proofErr w:type="spellStart"/>
      <w:r>
        <w:rPr>
          <w:rFonts w:ascii="Helvetica" w:hAnsi="Helvetica" w:cs="Helvetica"/>
          <w:i/>
          <w:iCs/>
          <w:sz w:val="26"/>
          <w:szCs w:val="26"/>
          <w:lang w:val="en-US"/>
        </w:rPr>
        <w:t>obj_out</w:t>
      </w:r>
      <w:proofErr w:type="spellEnd"/>
      <w:r>
        <w:rPr>
          <w:rFonts w:ascii="Helvetica" w:hAnsi="Helvetica" w:cs="Helvetica"/>
          <w:i/>
          <w:iCs/>
          <w:sz w:val="26"/>
          <w:szCs w:val="26"/>
          <w:lang w:val="en-US"/>
        </w:rPr>
        <w:t xml:space="preserve">: not define”, </w:t>
      </w:r>
      <w:proofErr w:type="spellStart"/>
      <w:r>
        <w:rPr>
          <w:rFonts w:ascii="Helvetica" w:hAnsi="Helvetica" w:cs="Helvetica"/>
          <w:i/>
          <w:iCs/>
          <w:sz w:val="26"/>
          <w:szCs w:val="26"/>
          <w:lang w:val="en-US"/>
        </w:rPr>
        <w:t>plz</w:t>
      </w:r>
      <w:proofErr w:type="spellEnd"/>
      <w:r>
        <w:rPr>
          <w:rFonts w:ascii="Helvetica" w:hAnsi="Helvetica" w:cs="Helvetica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i/>
          <w:iCs/>
          <w:sz w:val="26"/>
          <w:szCs w:val="26"/>
          <w:lang w:val="en-US"/>
        </w:rPr>
        <w:t>redownload</w:t>
      </w:r>
      <w:proofErr w:type="spellEnd"/>
      <w:r>
        <w:rPr>
          <w:rFonts w:ascii="Helvetica" w:hAnsi="Helvetica" w:cs="Helvetica"/>
          <w:i/>
          <w:iCs/>
          <w:sz w:val="26"/>
          <w:szCs w:val="26"/>
          <w:lang w:val="en-US"/>
        </w:rPr>
        <w:t xml:space="preserve"> right version of compiler, which support </w:t>
      </w:r>
      <w:proofErr w:type="spellStart"/>
      <w:r>
        <w:rPr>
          <w:rFonts w:ascii="Helvetica" w:hAnsi="Helvetica" w:cs="Helvetica"/>
          <w:i/>
          <w:iCs/>
          <w:sz w:val="26"/>
          <w:szCs w:val="26"/>
          <w:lang w:val="en-US"/>
        </w:rPr>
        <w:t>Obj</w:t>
      </w:r>
      <w:proofErr w:type="spellEnd"/>
      <w:r>
        <w:rPr>
          <w:rFonts w:ascii="Helvetica" w:hAnsi="Helvetica" w:cs="Helvetica"/>
          <w:i/>
          <w:iCs/>
          <w:sz w:val="26"/>
          <w:szCs w:val="26"/>
          <w:lang w:val="en-US"/>
        </w:rPr>
        <w:t>-C.</w:t>
      </w:r>
    </w:p>
    <w:p w14:paraId="4487CA86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</w:p>
    <w:p w14:paraId="287147AE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</w:p>
    <w:p w14:paraId="1CD79F40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sz w:val="26"/>
          <w:szCs w:val="26"/>
          <w:lang w:val="en-US"/>
        </w:rPr>
      </w:pPr>
    </w:p>
    <w:p w14:paraId="17052734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</w:pPr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 xml:space="preserve">5. Using </w:t>
      </w:r>
      <w:proofErr w:type="spellStart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ProtoBuf</w:t>
      </w:r>
      <w:proofErr w:type="spellEnd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 xml:space="preserve"> in </w:t>
      </w:r>
      <w:proofErr w:type="spellStart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Xcode</w:t>
      </w:r>
      <w:proofErr w:type="spellEnd"/>
      <w:r>
        <w:rPr>
          <w:rFonts w:ascii="Helvetica" w:hAnsi="Helvetica" w:cs="Helvetica"/>
          <w:b/>
          <w:bCs/>
          <w:sz w:val="26"/>
          <w:szCs w:val="26"/>
          <w:u w:val="single"/>
          <w:lang w:val="en-US"/>
        </w:rPr>
        <w:t>:</w:t>
      </w:r>
    </w:p>
    <w:p w14:paraId="3BBDBE46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- Add all files that you have just compiled to project.</w:t>
      </w:r>
    </w:p>
    <w:p w14:paraId="793948BC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- Add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ProtoBuf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project for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Xcode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from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dowloaded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compiler: </w:t>
      </w:r>
    </w:p>
    <w:p w14:paraId="25A8552D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i/>
          <w:iCs/>
          <w:sz w:val="26"/>
          <w:szCs w:val="26"/>
          <w:lang w:val="en-US"/>
        </w:rPr>
        <w:t>/runtime/</w:t>
      </w:r>
      <w:proofErr w:type="spellStart"/>
      <w:r>
        <w:rPr>
          <w:rFonts w:ascii="Helvetica" w:hAnsi="Helvetica" w:cs="Helvetica"/>
          <w:i/>
          <w:iCs/>
          <w:sz w:val="26"/>
          <w:szCs w:val="26"/>
          <w:lang w:val="en-US"/>
        </w:rPr>
        <w:t>protobuf-ios</w:t>
      </w:r>
      <w:proofErr w:type="spellEnd"/>
      <w:proofErr w:type="gramStart"/>
      <w:r>
        <w:rPr>
          <w:rFonts w:ascii="Helvetica" w:hAnsi="Helvetica" w:cs="Helvetica"/>
          <w:i/>
          <w:iCs/>
          <w:sz w:val="26"/>
          <w:szCs w:val="26"/>
          <w:lang w:val="en-US"/>
        </w:rPr>
        <w:t xml:space="preserve">/  </w:t>
      </w:r>
      <w:r>
        <w:rPr>
          <w:rFonts w:ascii="Helvetica" w:hAnsi="Helvetica" w:cs="Helvetica"/>
          <w:sz w:val="26"/>
          <w:szCs w:val="26"/>
          <w:lang w:val="en-US"/>
        </w:rPr>
        <w:t>to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project.</w:t>
      </w:r>
    </w:p>
    <w:p w14:paraId="45D86302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i/>
          <w:iCs/>
          <w:lang w:val="en-US"/>
        </w:rPr>
        <w:t xml:space="preserve">** Note: add non-arc compiler flag for </w:t>
      </w:r>
      <w:proofErr w:type="spellStart"/>
      <w:r>
        <w:rPr>
          <w:rFonts w:ascii="Helvetica" w:hAnsi="Helvetica" w:cs="Helvetica"/>
          <w:i/>
          <w:iCs/>
          <w:lang w:val="en-US"/>
        </w:rPr>
        <w:t>protobuf</w:t>
      </w:r>
      <w:proofErr w:type="spellEnd"/>
      <w:r>
        <w:rPr>
          <w:rFonts w:ascii="Helvetica" w:hAnsi="Helvetica" w:cs="Helvetica"/>
          <w:i/>
          <w:iCs/>
          <w:lang w:val="en-US"/>
        </w:rPr>
        <w:t xml:space="preserve"> project </w:t>
      </w:r>
      <w:proofErr w:type="gramStart"/>
      <w:r>
        <w:rPr>
          <w:rFonts w:ascii="Helvetica" w:hAnsi="Helvetica" w:cs="Helvetica"/>
          <w:i/>
          <w:iCs/>
          <w:lang w:val="en-US"/>
        </w:rPr>
        <w:t>files :</w:t>
      </w:r>
      <w:proofErr w:type="gramEnd"/>
      <w:r>
        <w:rPr>
          <w:rFonts w:ascii="Helvetica" w:hAnsi="Helvetica" w:cs="Helvetica"/>
          <w:i/>
          <w:iCs/>
          <w:lang w:val="en-US"/>
        </w:rPr>
        <w:t xml:space="preserve"> -</w:t>
      </w:r>
      <w:proofErr w:type="spellStart"/>
      <w:r>
        <w:rPr>
          <w:rFonts w:ascii="Helvetica" w:hAnsi="Helvetica" w:cs="Helvetica"/>
          <w:i/>
          <w:iCs/>
          <w:lang w:val="en-US"/>
        </w:rPr>
        <w:t>fno</w:t>
      </w:r>
      <w:proofErr w:type="spellEnd"/>
      <w:r>
        <w:rPr>
          <w:rFonts w:ascii="Helvetica" w:hAnsi="Helvetica" w:cs="Helvetica"/>
          <w:i/>
          <w:iCs/>
          <w:lang w:val="en-US"/>
        </w:rPr>
        <w:t>-</w:t>
      </w:r>
      <w:proofErr w:type="spellStart"/>
      <w:r>
        <w:rPr>
          <w:rFonts w:ascii="Helvetica" w:hAnsi="Helvetica" w:cs="Helvetica"/>
          <w:i/>
          <w:iCs/>
          <w:lang w:val="en-US"/>
        </w:rPr>
        <w:t>objc</w:t>
      </w:r>
      <w:proofErr w:type="spellEnd"/>
      <w:r>
        <w:rPr>
          <w:rFonts w:ascii="Helvetica" w:hAnsi="Helvetica" w:cs="Helvetica"/>
          <w:i/>
          <w:iCs/>
          <w:lang w:val="en-US"/>
        </w:rPr>
        <w:t>-arc</w:t>
      </w:r>
    </w:p>
    <w:p w14:paraId="195B1E64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lang w:val="en-US"/>
        </w:rPr>
      </w:pPr>
    </w:p>
    <w:p w14:paraId="57A9B3ED" w14:textId="77777777" w:rsidR="00003569" w:rsidRDefault="00003569" w:rsidP="00F34A6D">
      <w:pPr>
        <w:widowControl w:val="0"/>
        <w:numPr>
          <w:ilvl w:val="0"/>
          <w:numId w:val="8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3" w:hanging="284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Add file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config.h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to project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( Generated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from config.h.in by configure)</w:t>
      </w:r>
    </w:p>
    <w:p w14:paraId="24685D85" w14:textId="77777777" w:rsidR="00003569" w:rsidRDefault="00003569" w:rsidP="00F34A6D">
      <w:pPr>
        <w:widowControl w:val="0"/>
        <w:numPr>
          <w:ilvl w:val="0"/>
          <w:numId w:val="8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3" w:hanging="284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>Build “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protobuf-ios.xcodeproj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” (add lib: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libprotobuf-lite.a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after building if needed).</w:t>
      </w:r>
    </w:p>
    <w:p w14:paraId="52D889A9" w14:textId="77777777" w:rsidR="00003569" w:rsidRDefault="00003569" w:rsidP="00F34A6D">
      <w:pPr>
        <w:widowControl w:val="0"/>
        <w:numPr>
          <w:ilvl w:val="0"/>
          <w:numId w:val="8"/>
        </w:numPr>
        <w:tabs>
          <w:tab w:val="left" w:pos="20"/>
          <w:tab w:val="left" w:pos="30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3" w:hanging="284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Now we can use classes, which generated by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protobuf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compler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like this:</w:t>
      </w:r>
    </w:p>
    <w:p w14:paraId="58260A22" w14:textId="77777777" w:rsidR="00003569" w:rsidRDefault="00003569" w:rsidP="00F34A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ab/>
        <w:t>+ To create message:</w:t>
      </w:r>
    </w:p>
    <w:p w14:paraId="465FB037" w14:textId="77777777" w:rsidR="00003569" w:rsidRDefault="00003569" w:rsidP="00F34A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n-US"/>
        </w:rPr>
        <w:t>RequestMessage_PersionReceipt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sz w:val="22"/>
          <w:szCs w:val="22"/>
          <w:lang w:val="en-US"/>
        </w:rPr>
        <w:t>perReceipt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 = [[[[[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n-US"/>
        </w:rPr>
        <w:t>RequestMessage_PersionReceipt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builder</w:t>
      </w:r>
      <w:r>
        <w:rPr>
          <w:rFonts w:ascii="Menlo Regular" w:hAnsi="Menlo Regular" w:cs="Menlo Regular"/>
          <w:sz w:val="22"/>
          <w:szCs w:val="22"/>
          <w:lang w:val="en-US"/>
        </w:rPr>
        <w:t xml:space="preserve">] </w:t>
      </w:r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setUserId</w:t>
      </w:r>
      <w:proofErr w:type="gramStart"/>
      <w:r>
        <w:rPr>
          <w:rFonts w:ascii="Menlo Regular" w:hAnsi="Menlo Regular" w:cs="Menlo Regular"/>
          <w:sz w:val="22"/>
          <w:szCs w:val="22"/>
          <w:lang w:val="en-US"/>
        </w:rPr>
        <w:t>: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</w:t>
      </w:r>
      <w:proofErr w:type="gramEnd"/>
      <w:r>
        <w:rPr>
          <w:rFonts w:ascii="Menlo Regular" w:hAnsi="Menlo Regular" w:cs="Menlo Regular"/>
          <w:sz w:val="22"/>
          <w:szCs w:val="22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setUserName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>: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@"User 2"</w:t>
      </w:r>
      <w:r>
        <w:rPr>
          <w:rFonts w:ascii="Menlo Regular" w:hAnsi="Menlo Regular" w:cs="Menlo Regular"/>
          <w:sz w:val="22"/>
          <w:szCs w:val="22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setUserAvatar</w:t>
      </w:r>
      <w:r>
        <w:rPr>
          <w:rFonts w:ascii="Menlo Regular" w:hAnsi="Menlo Regular" w:cs="Menlo Regular"/>
          <w:sz w:val="22"/>
          <w:szCs w:val="22"/>
          <w:lang w:val="en-US"/>
        </w:rPr>
        <w:t>:data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] </w:t>
      </w:r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build</w:t>
      </w:r>
      <w:r>
        <w:rPr>
          <w:rFonts w:ascii="Menlo Regular" w:hAnsi="Menlo Regular" w:cs="Menlo Regular"/>
          <w:sz w:val="22"/>
          <w:szCs w:val="22"/>
          <w:lang w:val="en-US"/>
        </w:rPr>
        <w:t>];</w:t>
      </w:r>
    </w:p>
    <w:p w14:paraId="5FF7FD1A" w14:textId="77777777" w:rsidR="00003569" w:rsidRDefault="00003569" w:rsidP="00F34A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 xml:space="preserve">    </w:t>
      </w:r>
    </w:p>
    <w:p w14:paraId="47B5C774" w14:textId="77777777" w:rsidR="00003569" w:rsidRDefault="00003569" w:rsidP="00F34A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n-US"/>
        </w:rPr>
        <w:t>RequestMessage_PersionSend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sz w:val="22"/>
          <w:szCs w:val="22"/>
          <w:lang w:val="en-US"/>
        </w:rPr>
        <w:t>perSend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 = [[[[[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n-US"/>
        </w:rPr>
        <w:t>RequestMessage_PersionSend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builder</w:t>
      </w:r>
      <w:r>
        <w:rPr>
          <w:rFonts w:ascii="Menlo Regular" w:hAnsi="Menlo Regular" w:cs="Menlo Regular"/>
          <w:sz w:val="22"/>
          <w:szCs w:val="22"/>
          <w:lang w:val="en-US"/>
        </w:rPr>
        <w:t xml:space="preserve">] </w:t>
      </w:r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setUserId</w:t>
      </w:r>
      <w:proofErr w:type="gramStart"/>
      <w:r>
        <w:rPr>
          <w:rFonts w:ascii="Menlo Regular" w:hAnsi="Menlo Regular" w:cs="Menlo Regular"/>
          <w:sz w:val="22"/>
          <w:szCs w:val="22"/>
          <w:lang w:val="en-US"/>
        </w:rPr>
        <w:t>: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proofErr w:type="gramEnd"/>
      <w:r>
        <w:rPr>
          <w:rFonts w:ascii="Menlo Regular" w:hAnsi="Menlo Regular" w:cs="Menlo Regular"/>
          <w:sz w:val="22"/>
          <w:szCs w:val="22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setUserName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>: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@"User 1"</w:t>
      </w:r>
      <w:r>
        <w:rPr>
          <w:rFonts w:ascii="Menlo Regular" w:hAnsi="Menlo Regular" w:cs="Menlo Regular"/>
          <w:sz w:val="22"/>
          <w:szCs w:val="22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setUserAvatar</w:t>
      </w:r>
      <w:r>
        <w:rPr>
          <w:rFonts w:ascii="Menlo Regular" w:hAnsi="Menlo Regular" w:cs="Menlo Regular"/>
          <w:sz w:val="22"/>
          <w:szCs w:val="22"/>
          <w:lang w:val="en-US"/>
        </w:rPr>
        <w:t>:data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] </w:t>
      </w:r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build</w:t>
      </w:r>
      <w:r>
        <w:rPr>
          <w:rFonts w:ascii="Menlo Regular" w:hAnsi="Menlo Regular" w:cs="Menlo Regular"/>
          <w:sz w:val="22"/>
          <w:szCs w:val="22"/>
          <w:lang w:val="en-US"/>
        </w:rPr>
        <w:t>];</w:t>
      </w:r>
    </w:p>
    <w:p w14:paraId="23B19465" w14:textId="77777777" w:rsidR="00003569" w:rsidRDefault="00003569" w:rsidP="00F34A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 xml:space="preserve">    </w:t>
      </w:r>
    </w:p>
    <w:p w14:paraId="6E96A5B4" w14:textId="77777777" w:rsidR="00003569" w:rsidRDefault="00003569" w:rsidP="00F34A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n-US"/>
        </w:rPr>
        <w:t>RequestMessage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sz w:val="22"/>
          <w:szCs w:val="22"/>
          <w:lang w:val="en-US"/>
        </w:rPr>
        <w:t>messageSend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 = [[[[[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n-US"/>
        </w:rPr>
        <w:t>RequestMessage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builder</w:t>
      </w:r>
      <w:r>
        <w:rPr>
          <w:rFonts w:ascii="Menlo Regular" w:hAnsi="Menlo Regular" w:cs="Menlo Regular"/>
          <w:sz w:val="22"/>
          <w:szCs w:val="22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setContent</w:t>
      </w:r>
      <w:proofErr w:type="gramStart"/>
      <w:r>
        <w:rPr>
          <w:rFonts w:ascii="Menlo Regular" w:hAnsi="Menlo Regular" w:cs="Menlo Regular"/>
          <w:sz w:val="22"/>
          <w:szCs w:val="22"/>
          <w:lang w:val="en-US"/>
        </w:rPr>
        <w:t>:text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setPerReceipt</w:t>
      </w:r>
      <w:r>
        <w:rPr>
          <w:rFonts w:ascii="Menlo Regular" w:hAnsi="Menlo Regular" w:cs="Menlo Regular"/>
          <w:sz w:val="22"/>
          <w:szCs w:val="22"/>
          <w:lang w:val="en-US"/>
        </w:rPr>
        <w:t>:perReceipt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setPerSend</w:t>
      </w:r>
      <w:r>
        <w:rPr>
          <w:rFonts w:ascii="Menlo Regular" w:hAnsi="Menlo Regular" w:cs="Menlo Regular"/>
          <w:sz w:val="22"/>
          <w:szCs w:val="22"/>
          <w:lang w:val="en-US"/>
        </w:rPr>
        <w:t>:perSend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] </w:t>
      </w:r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build</w:t>
      </w:r>
      <w:r>
        <w:rPr>
          <w:rFonts w:ascii="Menlo Regular" w:hAnsi="Menlo Regular" w:cs="Menlo Regular"/>
          <w:sz w:val="22"/>
          <w:szCs w:val="22"/>
          <w:lang w:val="en-US"/>
        </w:rPr>
        <w:t>];</w:t>
      </w:r>
    </w:p>
    <w:p w14:paraId="245FE161" w14:textId="77777777" w:rsidR="00003569" w:rsidRDefault="00003569" w:rsidP="00F34A6D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ascii="Menlo Regular" w:hAnsi="Menlo Regular" w:cs="Menlo Regular"/>
          <w:sz w:val="22"/>
          <w:szCs w:val="22"/>
          <w:lang w:val="en-US"/>
        </w:rPr>
      </w:pPr>
    </w:p>
    <w:p w14:paraId="0D560ACD" w14:textId="77777777" w:rsidR="00003569" w:rsidRDefault="00003569" w:rsidP="00F34A6D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ab/>
        <w:t>+ To decode message:</w:t>
      </w:r>
    </w:p>
    <w:p w14:paraId="38E915AB" w14:textId="77777777" w:rsidR="000300FE" w:rsidRDefault="00003569" w:rsidP="00F34A6D"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n-US"/>
        </w:rPr>
        <w:t>GeneralMessage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sz w:val="22"/>
          <w:szCs w:val="22"/>
          <w:lang w:val="en-US"/>
        </w:rPr>
        <w:t>genMessage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 = 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n-US"/>
        </w:rPr>
        <w:t>GeneralMessage</w:t>
      </w:r>
      <w:proofErr w:type="spellEnd"/>
      <w:r>
        <w:rPr>
          <w:rFonts w:ascii="Menlo Regular" w:hAnsi="Menlo Regular" w:cs="Menlo Regular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  <w:lang w:val="en-US"/>
        </w:rPr>
        <w:t>parseFromData</w:t>
      </w:r>
      <w:proofErr w:type="gramStart"/>
      <w:r>
        <w:rPr>
          <w:rFonts w:ascii="Menlo Regular" w:hAnsi="Menlo Regular" w:cs="Menlo Regular"/>
          <w:sz w:val="22"/>
          <w:szCs w:val="22"/>
          <w:lang w:val="en-US"/>
        </w:rPr>
        <w:t>:responseObject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  <w:lang w:val="en-US"/>
        </w:rPr>
        <w:t>];</w:t>
      </w:r>
      <w:bookmarkStart w:id="0" w:name="_GoBack"/>
      <w:bookmarkEnd w:id="0"/>
    </w:p>
    <w:sectPr w:rsidR="000300FE" w:rsidSect="00F56F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69"/>
    <w:rsid w:val="00003569"/>
    <w:rsid w:val="000300FE"/>
    <w:rsid w:val="00F34A6D"/>
    <w:rsid w:val="00F5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BE82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ingchen/protobuf-io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2532</Characters>
  <Application>Microsoft Macintosh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2</cp:revision>
  <dcterms:created xsi:type="dcterms:W3CDTF">2015-01-09T03:41:00Z</dcterms:created>
  <dcterms:modified xsi:type="dcterms:W3CDTF">2015-01-09T04:01:00Z</dcterms:modified>
</cp:coreProperties>
</file>